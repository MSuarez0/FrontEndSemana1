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558B2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0FB8603C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2F50A0C9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43350155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380EA33" w14:textId="77777777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63A59BF0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3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635C383A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4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63E5F471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8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30D853C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58BD0199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65F32A43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3CA94AD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5A8252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EA5C186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7FE1DA7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AC45FB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A97E2D7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FE62E45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C89D09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E138A7E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EB4DD9D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BA6A1B5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2967626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13F37AA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14766E0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B42825B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18FB4E1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11ACAB9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BDFCA69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365141E" w14:textId="3F763EC2" w:rsidR="005455BD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6527098" w14:textId="77777777" w:rsidR="003D0765" w:rsidRPr="008C2396" w:rsidRDefault="003D0765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7C198B0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90B9752" w14:textId="77777777"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1CB8D02D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5A98BF1A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79170857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03A7E214" w14:textId="77777777" w:rsidR="003F51CC" w:rsidRPr="008C2396" w:rsidRDefault="0090479A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ABOGABOT WEB</w:t>
            </w:r>
          </w:p>
        </w:tc>
      </w:tr>
      <w:tr w:rsidR="00DB73D5" w:rsidRPr="008C2396" w14:paraId="4B76A668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30E83E3C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58A84BF4" w14:textId="77777777" w:rsidR="006E33C2" w:rsidRPr="008C2396" w:rsidRDefault="0090479A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Automatización de demandas pagos y procesos de clientes</w:t>
            </w:r>
          </w:p>
        </w:tc>
      </w:tr>
      <w:tr w:rsidR="006E33C2" w:rsidRPr="008C2396" w14:paraId="710ECAB0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21DACAA9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19D77EE" w14:textId="77777777" w:rsidR="006E33C2" w:rsidRPr="008C2396" w:rsidRDefault="0090479A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21</w:t>
            </w:r>
            <w:r w:rsidR="006E33C2" w:rsidRPr="008C2396">
              <w:rPr>
                <w:rFonts w:ascii="Arial" w:hAnsi="Arial" w:cs="Arial"/>
                <w:color w:val="A6A6A6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02</w:t>
            </w:r>
            <w:r w:rsidR="006E33C2" w:rsidRPr="008C2396">
              <w:rPr>
                <w:rFonts w:ascii="Arial" w:hAnsi="Arial" w:cs="Arial"/>
                <w:color w:val="A6A6A6"/>
                <w:sz w:val="22"/>
                <w:szCs w:val="22"/>
              </w:rPr>
              <w:t>//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2022</w:t>
            </w:r>
          </w:p>
        </w:tc>
      </w:tr>
      <w:tr w:rsidR="00DB73D5" w:rsidRPr="008C2396" w14:paraId="4EB77EAA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5F82AAFC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2E678DD" w14:textId="77777777" w:rsidR="006E33C2" w:rsidRPr="008C2396" w:rsidRDefault="0090479A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  <w:proofErr w:type="spellEnd"/>
          </w:p>
        </w:tc>
      </w:tr>
      <w:tr w:rsidR="00DB73D5" w:rsidRPr="008C2396" w14:paraId="12470CFC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70832B6D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7325F579" w14:textId="77777777" w:rsidR="006E33C2" w:rsidRPr="008C2396" w:rsidRDefault="0090479A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Despacho de Abogados</w:t>
            </w:r>
          </w:p>
        </w:tc>
      </w:tr>
      <w:tr w:rsidR="006E33C2" w:rsidRPr="008C2396" w14:paraId="49DDA146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4AC9D3EC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BD3DD4D" w14:textId="77777777" w:rsidR="006E33C2" w:rsidRPr="008C2396" w:rsidRDefault="0090479A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Migue su servidor</w:t>
            </w:r>
          </w:p>
        </w:tc>
      </w:tr>
    </w:tbl>
    <w:p w14:paraId="5680CD26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264B1907" w14:textId="77777777"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2A0BDC70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425971FA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241485B0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6205844F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7C7650C5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26C1E4FD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24B3F4C5" w14:textId="2FA99FAB" w:rsidR="000D458D" w:rsidRPr="008C2396" w:rsidRDefault="00457AD3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usuario esta solicitando una pagina web responsivo para sus consultas pagos y servicios a sus clientes, el estará evaluando cada parte de la pagina para verificar su buen funcionamiento.</w:t>
            </w:r>
          </w:p>
        </w:tc>
      </w:tr>
      <w:tr w:rsidR="00554294" w:rsidRPr="008C2396" w14:paraId="2F9911EC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777A72F5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32053EAA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1E515A63" w14:textId="6CBC1561" w:rsidR="00554294" w:rsidRPr="008C2396" w:rsidRDefault="00554294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El líder funcional </w:t>
            </w:r>
            <w:r w:rsidR="00F43E4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del equipo de desarrollo de software </w:t>
            </w:r>
            <w:r w:rsidR="00457AD3">
              <w:rPr>
                <w:rFonts w:ascii="Arial" w:hAnsi="Arial" w:cs="Arial"/>
                <w:color w:val="A6A6A6"/>
                <w:sz w:val="22"/>
                <w:szCs w:val="22"/>
              </w:rPr>
              <w:t>deberá liderar las cuestiones técnicas y eficaces para la pagina y como su buen desarrollo en tiempo y forma para las entregas, como la documentación de la misma.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</w:p>
        </w:tc>
      </w:tr>
    </w:tbl>
    <w:p w14:paraId="0E41CA2A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0CF56EE6" w14:textId="77777777"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3EAC2587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6D2879D1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44D63598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8D2ECFF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7EDAD83C" w14:textId="77777777"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2CA681B1" w14:textId="77777777"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0ACA1B93" w14:textId="77777777"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69099B1" w14:textId="77777777"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lastRenderedPageBreak/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7464D31F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F82B45" w:rsidRPr="008C2396" w14:paraId="1FF6AFD0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5B043276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4B10CFC7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  <w:tc>
          <w:tcPr>
            <w:tcW w:w="1662" w:type="dxa"/>
            <w:shd w:val="clear" w:color="auto" w:fill="A50021"/>
          </w:tcPr>
          <w:p w14:paraId="5EFFE93F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1AA3FB91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 w:rsidR="00C5127D" w:rsidRPr="008C2396" w14:paraId="4611BA45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55C372A3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68694C75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44B6C76B" w14:textId="4EA0EC02" w:rsidR="00C5127D" w:rsidRPr="008C2396" w:rsidRDefault="00457AD3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Es especifica el diagrama propuesto que explica la forma de ingreso hasta. La forma de la base de datos de ingreso de usuario y clientes</w:t>
            </w:r>
          </w:p>
          <w:p w14:paraId="330D29D1" w14:textId="77777777" w:rsidR="00E442EC" w:rsidRPr="008C2396" w:rsidRDefault="00E442EC" w:rsidP="0031230D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1B09F784" w14:textId="6784F5A7" w:rsidR="00E442EC" w:rsidRPr="008C2396" w:rsidRDefault="00457AD3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color w:val="A6A6A6"/>
                <w:sz w:val="22"/>
                <w:szCs w:val="22"/>
              </w:rPr>
              <w:drawing>
                <wp:inline distT="0" distB="0" distL="0" distR="0" wp14:anchorId="72D10133" wp14:editId="5313459B">
                  <wp:extent cx="2946400" cy="2769709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914" cy="2775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27D" w:rsidRPr="008C2396" w14:paraId="648F1B18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2AA7059D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234D6666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610F575C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5CF0F755" w14:textId="73273FFB" w:rsidR="008355CE" w:rsidRPr="008C2396" w:rsidRDefault="00457AD3" w:rsidP="00457A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r w:rsidR="003D0765">
              <w:rPr>
                <w:rFonts w:ascii="Arial" w:hAnsi="Arial" w:cs="Arial"/>
                <w:color w:val="A6A6A6"/>
                <w:sz w:val="22"/>
                <w:szCs w:val="22"/>
              </w:rPr>
              <w:t>Solución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se </w:t>
            </w:r>
            <w:proofErr w:type="gramStart"/>
            <w:r>
              <w:rPr>
                <w:rFonts w:ascii="Arial" w:hAnsi="Arial" w:cs="Arial"/>
                <w:color w:val="A6A6A6"/>
                <w:sz w:val="22"/>
                <w:szCs w:val="22"/>
              </w:rPr>
              <w:t>llevara</w:t>
            </w:r>
            <w:proofErr w:type="gram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desde el inicio de </w:t>
            </w:r>
            <w:r w:rsidR="003D0765">
              <w:rPr>
                <w:rFonts w:ascii="Arial" w:hAnsi="Arial" w:cs="Arial"/>
                <w:color w:val="A6A6A6"/>
                <w:sz w:val="22"/>
                <w:szCs w:val="22"/>
              </w:rPr>
              <w:t>sección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de cliente</w:t>
            </w:r>
            <w:r w:rsidR="003D0765">
              <w:rPr>
                <w:rFonts w:ascii="Arial" w:hAnsi="Arial" w:cs="Arial"/>
                <w:color w:val="A6A6A6"/>
                <w:sz w:val="22"/>
                <w:szCs w:val="22"/>
              </w:rPr>
              <w:t>s y el registro hasta que se llegue a completar pagos y la revisión de avances de estos</w:t>
            </w:r>
          </w:p>
        </w:tc>
      </w:tr>
      <w:tr w:rsidR="006962B9" w:rsidRPr="008C2396" w14:paraId="77760C3B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6B5E2DD2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1710B82B" w14:textId="77777777" w:rsidR="006962B9" w:rsidRPr="008C2396" w:rsidRDefault="00C33F61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Defina los requerimientos </w:t>
            </w:r>
            <w:r w:rsidR="00A03B86" w:rsidRPr="008C2396">
              <w:rPr>
                <w:rFonts w:ascii="Arial" w:hAnsi="Arial" w:cs="Arial"/>
                <w:color w:val="A6A6A6"/>
                <w:sz w:val="22"/>
                <w:szCs w:val="22"/>
              </w:rPr>
              <w:t>f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uncionales y 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>una lista de criterios</w:t>
            </w:r>
            <w:r w:rsidR="00E226C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y expectativas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que espera</w:t>
            </w:r>
            <w:r w:rsidR="00C907A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encontrar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el usuario final o el dueño del proceso,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en la </w:t>
            </w:r>
            <w:r w:rsidR="00DB2673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etapa de </w:t>
            </w:r>
            <w:r w:rsidR="00587E33" w:rsidRPr="008C2396">
              <w:rPr>
                <w:rFonts w:ascii="Arial" w:hAnsi="Arial" w:cs="Arial"/>
                <w:color w:val="A6A6A6"/>
                <w:sz w:val="22"/>
                <w:szCs w:val="22"/>
              </w:rPr>
              <w:t>revisión, validación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>y verificación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>,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una vez entre en fases de 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>pruebas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funcionales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</w:tc>
      </w:tr>
      <w:tr w:rsidR="00D51922" w:rsidRPr="008C2396" w14:paraId="3B08FE0C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06C01FA2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138A486B" w14:textId="77777777" w:rsidR="00D51922" w:rsidRPr="008C2396" w:rsidRDefault="006217E8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Describa los </w:t>
            </w:r>
            <w:r w:rsidR="001513D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requerimientos no funcionales que se deben tener en cuenta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 para que la solución cumpla con una efectiva ejecución </w:t>
            </w:r>
            <w:r w:rsidR="009421CC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en su entorno 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y </w:t>
            </w:r>
            <w:r w:rsidR="00535740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apoyándose 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con los mínimos atributos de calidad </w:t>
            </w:r>
            <w:r w:rsidR="003E520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interna y externa </w:t>
            </w:r>
            <w:r w:rsidR="006B6BC0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descritas en el estándar ISO/IEC 9126-1</w:t>
            </w:r>
            <w:r w:rsidR="00A51DA5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, si aplica</w:t>
            </w:r>
          </w:p>
        </w:tc>
      </w:tr>
      <w:tr w:rsidR="006962B9" w:rsidRPr="008C2396" w14:paraId="4ADCBFBA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6306EFA5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11"/>
              <w:gridCol w:w="3346"/>
            </w:tblGrid>
            <w:tr w:rsidR="00F0451E" w:rsidRPr="008C2396" w14:paraId="579719EC" w14:textId="77777777" w:rsidTr="00287554">
              <w:tc>
                <w:tcPr>
                  <w:tcW w:w="0" w:type="auto"/>
                  <w:shd w:val="clear" w:color="auto" w:fill="A6A6A6"/>
                </w:tcPr>
                <w:p w14:paraId="1C246C41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3C59AEE3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F0451E" w:rsidRPr="008C2396" w14:paraId="6FA31054" w14:textId="77777777" w:rsidTr="00287554">
              <w:tc>
                <w:tcPr>
                  <w:tcW w:w="0" w:type="auto"/>
                  <w:shd w:val="clear" w:color="auto" w:fill="auto"/>
                </w:tcPr>
                <w:p w14:paraId="5ACA5C4F" w14:textId="77777777" w:rsidR="00F0451E" w:rsidRPr="008C2396" w:rsidRDefault="00DB2673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Asigne un rol o nombre que permita identificar un </w:t>
                  </w:r>
                  <w:r w:rsidR="00311F0C"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interesado</w:t>
                  </w: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que participa dentro de la solución adelantada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04419EB" w14:textId="77777777" w:rsidR="00311F0C" w:rsidRPr="008C2396" w:rsidRDefault="00CC4F45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Describa y justifique de qué manera participa el interesado dentro de la solución adelantada.</w:t>
                  </w:r>
                </w:p>
              </w:tc>
            </w:tr>
            <w:tr w:rsidR="00F0451E" w:rsidRPr="008C2396" w14:paraId="3DB36F30" w14:textId="77777777" w:rsidTr="00287554">
              <w:tc>
                <w:tcPr>
                  <w:tcW w:w="0" w:type="auto"/>
                  <w:shd w:val="clear" w:color="auto" w:fill="auto"/>
                </w:tcPr>
                <w:p w14:paraId="5DB65D0D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381CA359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0451E" w:rsidRPr="008C2396" w14:paraId="2D722528" w14:textId="77777777" w:rsidTr="00287554">
              <w:tc>
                <w:tcPr>
                  <w:tcW w:w="0" w:type="auto"/>
                  <w:shd w:val="clear" w:color="auto" w:fill="auto"/>
                </w:tcPr>
                <w:p w14:paraId="27BD66D2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281E4CB9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0F08421B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6CBC4C07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11B42C13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480B7EC9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C0BD376" w14:textId="77777777" w:rsidR="006962B9" w:rsidRPr="008C2396" w:rsidRDefault="000471E8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Defina una lista de condiciones que deben cumplirse antes de iniciar con la solución</w:t>
            </w:r>
          </w:p>
        </w:tc>
      </w:tr>
      <w:tr w:rsidR="00F82B45" w:rsidRPr="008C2396" w14:paraId="58E239E9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0EBD939E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19D4DD9B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1646488C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2159D00B" w14:textId="77777777" w:rsidR="00F1592D" w:rsidRPr="008C2396" w:rsidRDefault="00406976" w:rsidP="00F1592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1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0D8EFDC8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1AA9595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EB3B75" w:rsidRPr="008C2396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="00EB3B75" w:rsidRPr="008C2396">
              <w:rPr>
                <w:rFonts w:ascii="Arial" w:hAnsi="Arial" w:cs="Arial"/>
                <w:sz w:val="22"/>
                <w:szCs w:val="22"/>
              </w:rPr>
              <w:t>_________________</w:t>
            </w:r>
          </w:p>
          <w:p w14:paraId="48394A3F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F82B45" w:rsidRPr="008C2396" w14:paraId="210287D3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79D4967A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6B9DC9AB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1F4E8EFF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3D09971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149B3E7F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22B95BB1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3BFF48B4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4B94EC18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14:paraId="2B32323B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3FBDCF49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6FC5F2CB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8003655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B311399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4C9C1AE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B17F5AB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1388992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F82B45" w:rsidRPr="008C2396" w14:paraId="7971F512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79215EC6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03DC9D1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2D742261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5B57B9B4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4F7C1FC2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67DB287F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5DAD73DD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6242DC6B" w14:textId="77777777" w:rsidR="00406976" w:rsidRPr="00D1764B" w:rsidRDefault="00406976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3A0EEDBB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D1764B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</w:rPr>
              <w:t>__________________</w:t>
            </w:r>
          </w:p>
          <w:p w14:paraId="69C2F83F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77BA7681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4761291A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5729632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7F8EE81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3E2ABE5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9E952A6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71477B5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7412695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6041D487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23D3B6AA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0C136CCE" w14:textId="77777777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</w:t>
            </w:r>
            <w:proofErr w:type="gramStart"/>
            <w:r w:rsidRPr="008C2396">
              <w:rPr>
                <w:rFonts w:ascii="Arial" w:hAnsi="Arial" w:cs="Arial"/>
                <w:sz w:val="22"/>
                <w:szCs w:val="22"/>
              </w:rPr>
              <w:t>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  <w:r w:rsidRPr="008C2396">
              <w:rPr>
                <w:rFonts w:ascii="Arial" w:hAnsi="Arial" w:cs="Arial"/>
                <w:sz w:val="22"/>
                <w:szCs w:val="22"/>
              </w:rPr>
              <w:t xml:space="preserve">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8833A00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3D54EE9D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B73D8" w:rsidRPr="008C2396" w14:paraId="38A2AE5E" w14:textId="77777777" w:rsidTr="0031230D">
        <w:tc>
          <w:tcPr>
            <w:tcW w:w="4112" w:type="dxa"/>
            <w:shd w:val="clear" w:color="auto" w:fill="A6A6A6"/>
          </w:tcPr>
          <w:p w14:paraId="7E52C3FD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4835C1A3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51526673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61313A9E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19885219" w14:textId="77777777" w:rsidTr="0031230D">
        <w:tc>
          <w:tcPr>
            <w:tcW w:w="4112" w:type="dxa"/>
            <w:shd w:val="clear" w:color="auto" w:fill="auto"/>
          </w:tcPr>
          <w:p w14:paraId="5408265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7B48BE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4693AF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408328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34911797" w14:textId="77777777" w:rsidTr="0031230D">
        <w:tc>
          <w:tcPr>
            <w:tcW w:w="4112" w:type="dxa"/>
            <w:shd w:val="clear" w:color="auto" w:fill="auto"/>
          </w:tcPr>
          <w:p w14:paraId="1DC23AC3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F550EB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D22BEC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8FD9D8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10557A76" w14:textId="77777777" w:rsidTr="0031230D">
        <w:tc>
          <w:tcPr>
            <w:tcW w:w="4112" w:type="dxa"/>
            <w:shd w:val="clear" w:color="auto" w:fill="auto"/>
          </w:tcPr>
          <w:p w14:paraId="3D42C3B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55AFE6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EDD79D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199476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03065B25" w14:textId="77777777" w:rsidTr="0031230D">
        <w:tc>
          <w:tcPr>
            <w:tcW w:w="4112" w:type="dxa"/>
            <w:shd w:val="clear" w:color="auto" w:fill="auto"/>
          </w:tcPr>
          <w:p w14:paraId="07F9041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71EF4F1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9A7B4C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1CF914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3D0765" w:rsidRPr="008C2396" w14:paraId="7EC424FA" w14:textId="77777777" w:rsidTr="0031230D">
        <w:tc>
          <w:tcPr>
            <w:tcW w:w="4112" w:type="dxa"/>
            <w:shd w:val="clear" w:color="auto" w:fill="auto"/>
          </w:tcPr>
          <w:p w14:paraId="5CA1B367" w14:textId="77777777" w:rsidR="003D0765" w:rsidRPr="008C2396" w:rsidRDefault="003D0765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26C4D56" w14:textId="77777777" w:rsidR="003D0765" w:rsidRPr="008C2396" w:rsidRDefault="003D0765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FDFAAB1" w14:textId="77777777" w:rsidR="003D0765" w:rsidRPr="008C2396" w:rsidRDefault="003D0765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2A428F5" w14:textId="77777777" w:rsidR="003D0765" w:rsidRPr="008C2396" w:rsidRDefault="003D0765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25E34CF2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lastRenderedPageBreak/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1C0BA3BB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"/>
        <w:gridCol w:w="1724"/>
        <w:gridCol w:w="438"/>
        <w:gridCol w:w="1185"/>
        <w:gridCol w:w="1742"/>
        <w:gridCol w:w="150"/>
        <w:gridCol w:w="994"/>
        <w:gridCol w:w="965"/>
        <w:gridCol w:w="431"/>
        <w:gridCol w:w="2359"/>
      </w:tblGrid>
      <w:tr w:rsidR="000E42E9" w:rsidRPr="008C2396" w14:paraId="00401879" w14:textId="77777777" w:rsidTr="004627A3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14:paraId="0594EFD0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14:paraId="3DC0BEDA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14:paraId="26668531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14:paraId="46107407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14:paraId="749AD143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35F78AF6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3C628D" w:rsidRPr="008C2396" w14:paraId="5D6884BC" w14:textId="77777777" w:rsidTr="004627A3">
        <w:trPr>
          <w:trHeight w:val="226"/>
        </w:trPr>
        <w:tc>
          <w:tcPr>
            <w:tcW w:w="463" w:type="dxa"/>
            <w:shd w:val="clear" w:color="auto" w:fill="A6A6A6"/>
          </w:tcPr>
          <w:p w14:paraId="725AF405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763" w:type="dxa"/>
            <w:shd w:val="clear" w:color="auto" w:fill="A6A6A6"/>
          </w:tcPr>
          <w:p w14:paraId="26504740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14:paraId="70CA1739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13E9CFA9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/>
          </w:tcPr>
          <w:p w14:paraId="0BD033E1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14:paraId="4D62FC07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14:paraId="696B88B5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1E1737" w:rsidRPr="008C2396" w14:paraId="37116447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DB8F93D" w14:textId="43CE6E7A" w:rsidR="001E1737" w:rsidRPr="008C2396" w:rsidRDefault="003D076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0C3E63F1" w14:textId="28C25F03" w:rsidR="001E1737" w:rsidRPr="008C2396" w:rsidRDefault="003D076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Planeación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508CD2AA" w14:textId="6873FB7A" w:rsidR="001E1737" w:rsidRPr="008C2396" w:rsidRDefault="003D076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creación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457AB3DA" w14:textId="30703C6D" w:rsidR="001E1737" w:rsidRPr="008C2396" w:rsidRDefault="003D076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Jefe de Desarrollo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0F5281D9" w14:textId="6353101E" w:rsidR="001E1737" w:rsidRPr="008C2396" w:rsidRDefault="003D076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10-02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6B4C1887" w14:textId="6830B12D" w:rsidR="001E1737" w:rsidRPr="008C2396" w:rsidRDefault="003D076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17-02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6155E3C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64F6DE4D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140B6BC" w14:textId="6171268B" w:rsidR="001E1737" w:rsidRPr="008C2396" w:rsidRDefault="003D076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1AAF13F4" w14:textId="50449FA8" w:rsidR="001E1737" w:rsidRPr="008C2396" w:rsidRDefault="003D076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Lógica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499D4052" w14:textId="001D746C" w:rsidR="001E1737" w:rsidRPr="008C2396" w:rsidRDefault="003D076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creación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0B96AF9" w14:textId="4C9A8BCC" w:rsidR="001E1737" w:rsidRPr="008C2396" w:rsidRDefault="003D076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Equipo de planeación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54499C7C" w14:textId="0B4B298E" w:rsidR="001E1737" w:rsidRPr="008C2396" w:rsidRDefault="003D076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17-02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27052C92" w14:textId="2D9F2328" w:rsidR="001E1737" w:rsidRPr="008C2396" w:rsidRDefault="003D076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22-02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0C8BA99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4C0B8530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DBB09E2" w14:textId="4CE095BC" w:rsidR="001E1737" w:rsidRPr="008C2396" w:rsidRDefault="003D076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3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3B77221B" w14:textId="76A92148" w:rsidR="001E1737" w:rsidRPr="008C2396" w:rsidRDefault="003D076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Maquetación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64643B26" w14:textId="6C8CB088" w:rsidR="001E1737" w:rsidRPr="008C2396" w:rsidRDefault="003D076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Creación de la base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743E1CBC" w14:textId="6B29AC04" w:rsidR="001E1737" w:rsidRPr="008C2396" w:rsidRDefault="003D076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Desarrolladores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0DE142C6" w14:textId="6BCCBC25" w:rsidR="001E1737" w:rsidRPr="008C2396" w:rsidRDefault="003D076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22-02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15CB5DC1" w14:textId="407BFBBC" w:rsidR="001E1737" w:rsidRPr="008C2396" w:rsidRDefault="003D076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10-03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5D874F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6AB11BD4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71016664" w14:textId="5EDD3512" w:rsidR="001E1737" w:rsidRPr="008C2396" w:rsidRDefault="003D076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4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5DC1F001" w14:textId="46755F62" w:rsidR="001E1737" w:rsidRPr="008C2396" w:rsidRDefault="003D076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Prueba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742142EE" w14:textId="0DE4A85C" w:rsidR="001E1737" w:rsidRPr="008C2396" w:rsidRDefault="003D076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Errores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B11AC3B" w14:textId="45072CF7" w:rsidR="001E1737" w:rsidRPr="008C2396" w:rsidRDefault="003D076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proofErr w:type="spellStart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Testers</w:t>
            </w:r>
            <w:proofErr w:type="spellEnd"/>
          </w:p>
        </w:tc>
        <w:tc>
          <w:tcPr>
            <w:tcW w:w="1028" w:type="dxa"/>
            <w:shd w:val="clear" w:color="auto" w:fill="FFFFFF"/>
            <w:vAlign w:val="center"/>
          </w:tcPr>
          <w:p w14:paraId="3009325E" w14:textId="26664C4E" w:rsidR="001E1737" w:rsidRPr="008C2396" w:rsidRDefault="003D076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10-03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6BDE1F4E" w14:textId="7E0A0224" w:rsidR="001E1737" w:rsidRPr="008C2396" w:rsidRDefault="003D076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13-03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4363E76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2E39AFD7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278583CF" w14:textId="6749E354" w:rsidR="001E1737" w:rsidRPr="008C2396" w:rsidRDefault="003D076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5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481E7656" w14:textId="0CFD4D63" w:rsidR="001E1737" w:rsidRPr="008C2396" w:rsidRDefault="003D076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Corrección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53AEAEC9" w14:textId="0EAD7AA6" w:rsidR="001E1737" w:rsidRPr="008C2396" w:rsidRDefault="003D076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Correcciones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6F744449" w14:textId="63ED7B37" w:rsidR="001E1737" w:rsidRPr="008C2396" w:rsidRDefault="003D076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Desarrolladores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5A6C9A9B" w14:textId="7471103D" w:rsidR="001E1737" w:rsidRPr="008C2396" w:rsidRDefault="003D076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13-03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13741057" w14:textId="3F67AEE6" w:rsidR="001E1737" w:rsidRPr="008C2396" w:rsidRDefault="003D076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20-03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66A39FE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654D6E2A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761BA5EA" w14:textId="18A30E05" w:rsidR="001E1737" w:rsidRPr="008C2396" w:rsidRDefault="003D076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6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1DB907E8" w14:textId="15642E6B" w:rsidR="001E1737" w:rsidRPr="008C2396" w:rsidRDefault="003D076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Afinación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5E711989" w14:textId="2C91F841" w:rsidR="001E1737" w:rsidRPr="008C2396" w:rsidRDefault="003D076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planeación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3ED76D6" w14:textId="43E0DA12" w:rsidR="001E1737" w:rsidRPr="008C2396" w:rsidRDefault="003D076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Jefe de desarrollo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37F4AFF5" w14:textId="3A03CB6E" w:rsidR="001E1737" w:rsidRPr="008C2396" w:rsidRDefault="003D076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20-03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410F1708" w14:textId="3C3F8850" w:rsidR="001E1737" w:rsidRPr="008C2396" w:rsidRDefault="003D076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30-03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7AF35D4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01F1EC3B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6881C4B" w14:textId="425D9D00" w:rsidR="001E1737" w:rsidRPr="008C2396" w:rsidRDefault="003D076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7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0EB25DB0" w14:textId="30BF0B47" w:rsidR="001E1737" w:rsidRPr="008C2396" w:rsidRDefault="003D076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Finalización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6BC0E6C0" w14:textId="17F3E8A1" w:rsidR="001E1737" w:rsidRPr="008C2396" w:rsidRDefault="003D076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Acabado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62614E55" w14:textId="6AAC7203" w:rsidR="001E1737" w:rsidRPr="008C2396" w:rsidRDefault="003D076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efe de 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desarrollo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4A06F303" w14:textId="1B2727EC" w:rsidR="001E1737" w:rsidRPr="008C2396" w:rsidRDefault="003D076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1-04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07A595A8" w14:textId="683C9BE2" w:rsidR="001E1737" w:rsidRPr="008C2396" w:rsidRDefault="003D076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20-04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766B002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000745" w:rsidRPr="008C2396" w14:paraId="5A3A2F7E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390043EA" w14:textId="77777777" w:rsidR="00000745" w:rsidRPr="008C2396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="0081155D" w:rsidRPr="008C2396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w:rsidR="00B66554" w:rsidRPr="008C2396" w14:paraId="569870B4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053CCA32" w14:textId="77777777" w:rsidR="00B66554" w:rsidRPr="008C2396" w:rsidRDefault="00C5148A" w:rsidP="00D76FAB">
            <w:pPr>
              <w:rPr>
                <w:rFonts w:ascii="Arial" w:hAnsi="Arial" w:cs="Arial"/>
                <w:noProof/>
              </w:rPr>
            </w:pPr>
            <w:r w:rsidRPr="008C2396">
              <w:rPr>
                <w:rFonts w:ascii="Arial" w:hAnsi="Arial" w:cs="Arial"/>
                <w:noProof/>
              </w:rPr>
              <w:drawing>
                <wp:inline distT="0" distB="0" distL="0" distR="0" wp14:anchorId="600A6DC5" wp14:editId="49793C82">
                  <wp:extent cx="4381500" cy="1498600"/>
                  <wp:effectExtent l="0" t="0" r="0" b="0"/>
                  <wp:docPr id="2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0" cy="149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259657" w14:textId="77777777" w:rsidR="00C82ABF" w:rsidRPr="008C2396" w:rsidRDefault="00C82ABF" w:rsidP="00D76FAB">
            <w:pPr>
              <w:rPr>
                <w:rFonts w:ascii="Arial" w:hAnsi="Arial" w:cs="Arial"/>
                <w:noProof/>
              </w:rPr>
            </w:pPr>
          </w:p>
          <w:p w14:paraId="25054799" w14:textId="77777777" w:rsidR="00C82ABF" w:rsidRPr="008C2396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3128851B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7A871CDE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2C6B7C77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3292B8F9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14:paraId="3DA10B4A" w14:textId="77777777" w:rsidTr="0031230D">
        <w:tc>
          <w:tcPr>
            <w:tcW w:w="4112" w:type="dxa"/>
            <w:shd w:val="clear" w:color="auto" w:fill="A6A6A6"/>
          </w:tcPr>
          <w:p w14:paraId="41CEF6D5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3BE02312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20AE2D47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550BB80F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14:paraId="09793EEC" w14:textId="77777777" w:rsidTr="0031230D">
        <w:tc>
          <w:tcPr>
            <w:tcW w:w="4112" w:type="dxa"/>
            <w:shd w:val="clear" w:color="auto" w:fill="auto"/>
          </w:tcPr>
          <w:p w14:paraId="663AE8AD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CFD2A0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7427869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C11FF3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3D8F9436" w14:textId="77777777" w:rsidTr="0031230D">
        <w:tc>
          <w:tcPr>
            <w:tcW w:w="4112" w:type="dxa"/>
            <w:shd w:val="clear" w:color="auto" w:fill="auto"/>
          </w:tcPr>
          <w:p w14:paraId="0B6F981D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32B42BC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DAC1AF6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E93221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376FB1A4" w14:textId="77777777" w:rsidR="00D234A2" w:rsidRPr="008C2396" w:rsidRDefault="00740EE6" w:rsidP="00F86C39">
      <w:pPr>
        <w:pStyle w:val="Ttulo1"/>
        <w:rPr>
          <w:rFonts w:cs="Arial"/>
        </w:rPr>
      </w:pPr>
      <w:bookmarkStart w:id="14" w:name="_Toc532221777"/>
      <w:r w:rsidRPr="008C2396">
        <w:rPr>
          <w:rFonts w:cs="Arial"/>
        </w:rPr>
        <w:lastRenderedPageBreak/>
        <w:t>LEVANTAMIENTO DEL REQUERIMIENTO DETALLADO</w:t>
      </w:r>
      <w:bookmarkEnd w:id="14"/>
    </w:p>
    <w:p w14:paraId="12CF1AB3" w14:textId="6303888A" w:rsidR="00D234A2" w:rsidRPr="005D0764" w:rsidRDefault="00D234A2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973"/>
        <w:gridCol w:w="1246"/>
        <w:gridCol w:w="423"/>
        <w:gridCol w:w="1994"/>
        <w:gridCol w:w="126"/>
        <w:gridCol w:w="1861"/>
        <w:gridCol w:w="3130"/>
      </w:tblGrid>
      <w:tr w:rsidR="00AE4D25" w:rsidRPr="008C2396" w14:paraId="681EB3AB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2E3FFECC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14:paraId="34F0C203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7CDFA5F9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2AEF2F27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Identificador único de la historia de usuario</w:t>
            </w:r>
          </w:p>
        </w:tc>
      </w:tr>
      <w:tr w:rsidR="005D0764" w:rsidRPr="008C2396" w14:paraId="6D841C87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134FB493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73CF29D1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Titulo claro y especifico que define la fase o historia de usuario para el requerimiento</w:t>
            </w:r>
          </w:p>
        </w:tc>
      </w:tr>
      <w:tr w:rsidR="005D0764" w:rsidRPr="008C2396" w14:paraId="2E36BF23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00474C93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4A515BAC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DD/MM/YYYY</w:t>
            </w:r>
          </w:p>
        </w:tc>
      </w:tr>
      <w:tr w:rsidR="005D0764" w:rsidRPr="008C2396" w14:paraId="48560603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054F67ED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5252AA24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w:rsidR="00137683" w:rsidRPr="008C2396" w14:paraId="3111E4F4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27318040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3C47AA78" w14:textId="77777777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0C9219B4" w14:textId="16087CCA" w:rsidR="00137683" w:rsidRPr="008C2396" w:rsidRDefault="00ED5746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Las características principales del programa serán el pago del servicio que estará echo del lenguaje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javascrip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, con la maquetación de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html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con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css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para darle </w:t>
            </w:r>
            <w:proofErr w:type="gramStart"/>
            <w:r>
              <w:rPr>
                <w:rFonts w:ascii="Arial" w:hAnsi="Arial" w:cs="Arial"/>
                <w:color w:val="A6A6A6"/>
                <w:sz w:val="22"/>
                <w:szCs w:val="22"/>
              </w:rPr>
              <w:t>un mejor imagen</w:t>
            </w:r>
            <w:proofErr w:type="gram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al cliente</w:t>
            </w:r>
          </w:p>
          <w:p w14:paraId="5BF0B474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E4D25" w:rsidRPr="008C2396" w14:paraId="1CF460A5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24639FC0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1C22D4FA" w14:textId="77777777" w:rsidTr="00AE4D2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2341533B" w14:textId="26F1C4F3" w:rsidR="00AE4D25" w:rsidRPr="008C2396" w:rsidRDefault="00ED5746" w:rsidP="00ED57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La razón es darle la mejor optimización y rendimiento en la pagina</w:t>
            </w:r>
          </w:p>
        </w:tc>
      </w:tr>
      <w:tr w:rsidR="004205AA" w:rsidRPr="008C2396" w14:paraId="6CFBD6A5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7F514CCA" w14:textId="77777777"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14:paraId="65C4F41A" w14:textId="77777777" w:rsidTr="005D0764">
        <w:trPr>
          <w:trHeight w:val="182"/>
        </w:trPr>
        <w:tc>
          <w:tcPr>
            <w:tcW w:w="737" w:type="dxa"/>
            <w:shd w:val="clear" w:color="auto" w:fill="A6A6A6"/>
          </w:tcPr>
          <w:p w14:paraId="14665C20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14:paraId="35E8E58F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42BB5FB0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2952BA61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14:paraId="4E2B0278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4FD5739E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8F6AF7" w:rsidRPr="008C2396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331422E3" w14:textId="150D5BFD" w:rsidR="00097052" w:rsidRPr="008C2396" w:rsidRDefault="00ED5746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FUNCIONALIDAD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56C22BFF" w14:textId="1367A7CA" w:rsidR="00097052" w:rsidRPr="008C2396" w:rsidRDefault="00ED5746" w:rsidP="00E56DE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VERIFICAR LA FUNCIONABILIDAD DEL PROGRAMA WEB 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6CFD5822" w14:textId="737FD8CF" w:rsidR="00097052" w:rsidRPr="008C2396" w:rsidRDefault="00ED5746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AQUÍ SE </w:t>
            </w:r>
            <w:proofErr w:type="gramStart"/>
            <w:r>
              <w:rPr>
                <w:rFonts w:ascii="Arial" w:hAnsi="Arial" w:cs="Arial"/>
                <w:color w:val="A6A6A6"/>
                <w:sz w:val="22"/>
                <w:szCs w:val="22"/>
              </w:rPr>
              <w:t>VALIDARA</w:t>
            </w:r>
            <w:proofErr w:type="gram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LOS DATOS Y EL PROGRAMA ENTERO FUNCIONANDO CORRECTAMENTE</w:t>
            </w:r>
          </w:p>
        </w:tc>
      </w:tr>
      <w:tr w:rsidR="008512C0" w:rsidRPr="008C2396" w14:paraId="726A2BFA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630A81A5" w14:textId="77777777" w:rsidR="00C64142" w:rsidRPr="008C2396" w:rsidRDefault="00C6414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251C7ECB" w14:textId="7EE99B9B" w:rsidR="00C64142" w:rsidRPr="008C2396" w:rsidRDefault="00ED5746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TIEMP DE RESPUESTAS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51390225" w14:textId="77777777" w:rsidR="00C64142" w:rsidRPr="008C2396" w:rsidRDefault="006955B1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Registrar un tiempo superior a media hora y evidenciar que se genera una alerta de atención tardía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13141B76" w14:textId="77777777" w:rsidR="006955B1" w:rsidRPr="008C2396" w:rsidRDefault="00966D29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A partir del 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momento en que se efectúa el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cierre del caso de atención al cliente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empleado</w:t>
            </w:r>
          </w:p>
          <w:p w14:paraId="056E456D" w14:textId="77777777" w:rsidR="00C64142" w:rsidRPr="008C2396" w:rsidRDefault="00C64142" w:rsidP="006955B1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49B13D54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6E261DAA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n…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474CE8BC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14:paraId="6C895660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shd w:val="clear" w:color="auto" w:fill="FFFFFF"/>
          </w:tcPr>
          <w:p w14:paraId="6BC39829" w14:textId="77777777" w:rsidR="00CF06E7" w:rsidRPr="008C2396" w:rsidRDefault="00CF06E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F6AF7" w:rsidRPr="008C2396" w14:paraId="71DC98BB" w14:textId="77777777" w:rsidTr="008F6AF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2F8A90AA" w14:textId="77777777"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14:paraId="5B22306B" w14:textId="77777777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36DC2902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2000" w:type="dxa"/>
            <w:shd w:val="clear" w:color="auto" w:fill="A6A6A6"/>
          </w:tcPr>
          <w:p w14:paraId="371DFAEF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14306810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2014DAFF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512C0" w:rsidRPr="008C2396" w14:paraId="658C1B7F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49A85329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598B2103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497E571E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0EE0EA60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09E39266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4B07C0EF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3817CF3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19A32DE0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2423BBAD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14A023CB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7A740F85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5184518F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5C39B8AF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2D6EF455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37A5780E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5E89DE16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6A19ECCC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F9E4325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7582D800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61FB74E5" w14:textId="77777777"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14:paraId="06C05DCC" w14:textId="77777777"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CDAFE1A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852FE9E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2FEBEB4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1E6C7EC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D907BFB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AF11E75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F2A32EA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0F00EA1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46E053D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BCBCB53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4442B02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632CF4E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647CC88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B7E7E82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EC819DD" w14:textId="77777777" w:rsidR="005D0764" w:rsidRPr="008C2396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89E6430" w14:textId="77777777" w:rsidR="003D0765" w:rsidRPr="00517D47" w:rsidRDefault="003D0765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</w:p>
    <w:sectPr w:rsidR="003D0765" w:rsidRPr="00517D47" w:rsidSect="00BE71BB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5A074" w14:textId="77777777" w:rsidR="00556CF9" w:rsidRDefault="00556CF9" w:rsidP="00DE32EB">
      <w:pPr>
        <w:pStyle w:val="Sangranormal"/>
      </w:pPr>
      <w:r>
        <w:separator/>
      </w:r>
    </w:p>
  </w:endnote>
  <w:endnote w:type="continuationSeparator" w:id="0">
    <w:p w14:paraId="14EDBF27" w14:textId="77777777" w:rsidR="00556CF9" w:rsidRDefault="00556CF9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ormal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BD25E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01B9287A" w14:textId="77777777" w:rsidTr="00C67CD3">
      <w:trPr>
        <w:trHeight w:val="237"/>
      </w:trPr>
      <w:tc>
        <w:tcPr>
          <w:tcW w:w="1728" w:type="dxa"/>
          <w:vAlign w:val="center"/>
        </w:tcPr>
        <w:p w14:paraId="66C258A2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48CF1BB0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4C660ACD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741854F6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3752872B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64805820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A5931" w14:textId="77777777" w:rsidR="00556CF9" w:rsidRDefault="00556CF9" w:rsidP="00DE32EB">
      <w:pPr>
        <w:pStyle w:val="Sangranormal"/>
      </w:pPr>
      <w:r>
        <w:separator/>
      </w:r>
    </w:p>
  </w:footnote>
  <w:footnote w:type="continuationSeparator" w:id="0">
    <w:p w14:paraId="1B39D0ED" w14:textId="77777777" w:rsidR="00556CF9" w:rsidRDefault="00556CF9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1A9AE139" w14:textId="77777777" w:rsidTr="00C5148A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21BF2D26" w14:textId="03C4BDBC" w:rsidR="00572249" w:rsidRDefault="00C5148A" w:rsidP="00C5148A">
          <w:pPr>
            <w:widowControl w:val="0"/>
            <w:jc w:val="center"/>
            <w:rPr>
              <w:noProof/>
              <w:sz w:val="16"/>
              <w:szCs w:val="16"/>
            </w:rPr>
          </w:pPr>
          <w:r>
            <w:rPr>
              <w:noProof/>
              <w:sz w:val="16"/>
              <w:szCs w:val="16"/>
            </w:rPr>
            <w:drawing>
              <wp:inline distT="0" distB="0" distL="0" distR="0" wp14:anchorId="2DAF8B2C" wp14:editId="58BF8308">
                <wp:extent cx="1308100" cy="726721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9798" cy="738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3C3EE8F" w14:textId="69ACB070" w:rsidR="005F2B70" w:rsidRPr="00C225FB" w:rsidRDefault="005F2B70" w:rsidP="00C5148A">
          <w:pPr>
            <w:widowControl w:val="0"/>
            <w:jc w:val="center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6EA3BD1D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163D5E2F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42BEF989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3377CE98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58C94393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4B52F70F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48DCC6F3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35F37AED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3C323C70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6E456CF3" w14:textId="77777777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7871A56D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3AE4503E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20/12/2018</w:t>
          </w:r>
        </w:p>
      </w:tc>
      <w:tc>
        <w:tcPr>
          <w:tcW w:w="1478" w:type="dxa"/>
          <w:shd w:val="clear" w:color="auto" w:fill="auto"/>
          <w:vAlign w:val="center"/>
        </w:tcPr>
        <w:p w14:paraId="63E727EC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58BFA90B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7"/>
  </w:num>
  <w:num w:numId="5">
    <w:abstractNumId w:val="34"/>
  </w:num>
  <w:num w:numId="6">
    <w:abstractNumId w:val="40"/>
  </w:num>
  <w:num w:numId="7">
    <w:abstractNumId w:val="17"/>
  </w:num>
  <w:num w:numId="8">
    <w:abstractNumId w:val="23"/>
  </w:num>
  <w:num w:numId="9">
    <w:abstractNumId w:val="22"/>
  </w:num>
  <w:num w:numId="10">
    <w:abstractNumId w:val="31"/>
  </w:num>
  <w:num w:numId="11">
    <w:abstractNumId w:val="11"/>
  </w:num>
  <w:num w:numId="12">
    <w:abstractNumId w:val="18"/>
  </w:num>
  <w:num w:numId="13">
    <w:abstractNumId w:val="27"/>
  </w:num>
  <w:num w:numId="14">
    <w:abstractNumId w:val="12"/>
  </w:num>
  <w:num w:numId="15">
    <w:abstractNumId w:val="13"/>
  </w:num>
  <w:num w:numId="16">
    <w:abstractNumId w:val="24"/>
  </w:num>
  <w:num w:numId="17">
    <w:abstractNumId w:val="32"/>
  </w:num>
  <w:num w:numId="18">
    <w:abstractNumId w:val="39"/>
  </w:num>
  <w:num w:numId="19">
    <w:abstractNumId w:val="36"/>
  </w:num>
  <w:num w:numId="20">
    <w:abstractNumId w:val="35"/>
  </w:num>
  <w:num w:numId="21">
    <w:abstractNumId w:val="41"/>
  </w:num>
  <w:num w:numId="22">
    <w:abstractNumId w:val="30"/>
  </w:num>
  <w:num w:numId="23">
    <w:abstractNumId w:val="29"/>
  </w:num>
  <w:num w:numId="24">
    <w:abstractNumId w:val="16"/>
  </w:num>
  <w:num w:numId="25">
    <w:abstractNumId w:val="28"/>
  </w:num>
  <w:num w:numId="26">
    <w:abstractNumId w:val="19"/>
  </w:num>
  <w:num w:numId="27">
    <w:abstractNumId w:val="26"/>
  </w:num>
  <w:num w:numId="28">
    <w:abstractNumId w:val="38"/>
  </w:num>
  <w:num w:numId="29">
    <w:abstractNumId w:val="15"/>
  </w:num>
  <w:num w:numId="30">
    <w:abstractNumId w:val="20"/>
  </w:num>
  <w:num w:numId="31">
    <w:abstractNumId w:val="33"/>
  </w:num>
  <w:num w:numId="32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0765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57AD3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6CF9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2B97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479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1BF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3FE5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48A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46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2B45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C8049A"/>
  <w15:chartTrackingRefBased/>
  <w15:docId w15:val="{C8AE8816-F030-E446-84FE-ECE713E5F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Settings\jacky\Escritorio\DERS - [Codigo Proyecto] - V3.0.dot</Template>
  <TotalTime>0</TotalTime>
  <Pages>7</Pages>
  <Words>911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5915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Microsoft Office User</cp:lastModifiedBy>
  <cp:revision>2</cp:revision>
  <cp:lastPrinted>2011-07-14T14:23:00Z</cp:lastPrinted>
  <dcterms:created xsi:type="dcterms:W3CDTF">2022-02-28T04:13:00Z</dcterms:created>
  <dcterms:modified xsi:type="dcterms:W3CDTF">2022-02-28T04:13:00Z</dcterms:modified>
</cp:coreProperties>
</file>